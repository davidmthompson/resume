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983D" w14:textId="77777777" w:rsidR="00410F37" w:rsidRDefault="007A24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EA6CFE6" wp14:editId="1E102C19">
                <wp:simplePos x="0" y="0"/>
                <wp:positionH relativeFrom="page">
                  <wp:align>left</wp:align>
                </wp:positionH>
                <wp:positionV relativeFrom="paragraph">
                  <wp:posOffset>-610235</wp:posOffset>
                </wp:positionV>
                <wp:extent cx="7772400" cy="10188575"/>
                <wp:effectExtent l="0" t="0" r="0" b="3175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18902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9CC72" id="Rectangle 29" o:spid="_x0000_s1026" alt="&quot;&quot;" style="position:absolute;margin-left:0;margin-top:-48.05pt;width:612pt;height:80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" fillcolor="#fbe284 [3205]" stroked="f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49"/>
        <w:gridCol w:w="1525"/>
        <w:gridCol w:w="211"/>
        <w:gridCol w:w="1672"/>
        <w:gridCol w:w="675"/>
        <w:gridCol w:w="192"/>
        <w:gridCol w:w="11"/>
        <w:gridCol w:w="2360"/>
        <w:gridCol w:w="196"/>
        <w:gridCol w:w="2895"/>
      </w:tblGrid>
      <w:tr w:rsidR="00BC3C1B" w:rsidRPr="00E8269A" w14:paraId="57F303BA" w14:textId="77777777" w:rsidTr="002F2F5A">
        <w:tc>
          <w:tcPr>
            <w:tcW w:w="2066" w:type="pct"/>
            <w:gridSpan w:val="4"/>
            <w:vMerge w:val="restart"/>
          </w:tcPr>
          <w:p w14:paraId="13824091" w14:textId="1BD13E8A" w:rsidR="00BC3C1B" w:rsidRPr="00E8269A" w:rsidRDefault="00BC3C1B" w:rsidP="00E8269A">
            <w:pPr>
              <w:pStyle w:val="Subtitle"/>
            </w:pPr>
          </w:p>
          <w:p w14:paraId="06F3BD71" w14:textId="1A27E62C" w:rsidR="00BC3C1B" w:rsidRPr="00E8269A" w:rsidRDefault="002F2F5A" w:rsidP="00E8269A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DAVID THOMPSON</w:t>
            </w:r>
          </w:p>
        </w:tc>
        <w:tc>
          <w:tcPr>
            <w:tcW w:w="407" w:type="pct"/>
            <w:gridSpan w:val="3"/>
          </w:tcPr>
          <w:p w14:paraId="4FB74575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27" w:type="pct"/>
            <w:gridSpan w:val="3"/>
            <w:shd w:val="clear" w:color="auto" w:fill="000000"/>
          </w:tcPr>
          <w:p w14:paraId="44F07631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1A94BEB" w14:textId="77777777" w:rsidTr="002F2F5A">
        <w:trPr>
          <w:trHeight w:val="720"/>
        </w:trPr>
        <w:tc>
          <w:tcPr>
            <w:tcW w:w="2066" w:type="pct"/>
            <w:gridSpan w:val="4"/>
            <w:vMerge/>
          </w:tcPr>
          <w:p w14:paraId="20E2CCD1" w14:textId="77777777" w:rsidR="00BC3C1B" w:rsidRPr="00E8269A" w:rsidRDefault="00BC3C1B" w:rsidP="00E8269A">
            <w:pPr>
              <w:pStyle w:val="Title"/>
            </w:pPr>
          </w:p>
        </w:tc>
        <w:tc>
          <w:tcPr>
            <w:tcW w:w="407" w:type="pct"/>
            <w:gridSpan w:val="3"/>
          </w:tcPr>
          <w:p w14:paraId="37D82406" w14:textId="77777777" w:rsidR="00BC3C1B" w:rsidRPr="00E8269A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27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79EAD98F" w14:textId="77777777" w:rsidR="00BC3C1B" w:rsidRPr="00BC3C1B" w:rsidRDefault="00915413" w:rsidP="00BC3C1B">
            <w:pPr>
              <w:pStyle w:val="Heading1"/>
            </w:pPr>
            <w:sdt>
              <w:sdtPr>
                <w:id w:val="1692422069"/>
                <w:placeholder>
                  <w:docPart w:val="656CACBCBDB248B5945227C5A1499D58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7D6B40B5" w14:textId="77777777" w:rsidTr="002F2F5A">
        <w:trPr>
          <w:trHeight w:val="2448"/>
        </w:trPr>
        <w:tc>
          <w:tcPr>
            <w:tcW w:w="2066" w:type="pct"/>
            <w:gridSpan w:val="4"/>
            <w:vMerge/>
          </w:tcPr>
          <w:p w14:paraId="16D251B6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07" w:type="pct"/>
            <w:gridSpan w:val="3"/>
          </w:tcPr>
          <w:p w14:paraId="1D9576B4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27" w:type="pct"/>
            <w:gridSpan w:val="3"/>
          </w:tcPr>
          <w:p w14:paraId="09F7AB17" w14:textId="0ED81EBB" w:rsidR="00BC3C1B" w:rsidRPr="00E8269A" w:rsidRDefault="00C37871" w:rsidP="00E8269A">
            <w:pPr>
              <w:spacing w:before="240" w:line="240" w:lineRule="auto"/>
              <w:ind w:left="14"/>
              <w:rPr>
                <w:rFonts w:ascii="Univers" w:hAnsi="Univers"/>
              </w:rPr>
            </w:pPr>
            <w:r w:rsidRPr="00C37871">
              <w:rPr>
                <w:rFonts w:ascii="Univers" w:hAnsi="Univers"/>
              </w:rPr>
              <w:t>My main goal at work is to prioritize both efficiency and the happiness of those around me.</w:t>
            </w:r>
          </w:p>
        </w:tc>
      </w:tr>
      <w:tr w:rsidR="00E8269A" w:rsidRPr="00E8269A" w14:paraId="13510A8C" w14:textId="77777777" w:rsidTr="002F2F5A">
        <w:tc>
          <w:tcPr>
            <w:tcW w:w="486" w:type="pct"/>
            <w:shd w:val="clear" w:color="auto" w:fill="000000"/>
          </w:tcPr>
          <w:p w14:paraId="169E582B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80" w:type="pct"/>
            <w:gridSpan w:val="3"/>
            <w:shd w:val="clear" w:color="auto" w:fill="000000"/>
          </w:tcPr>
          <w:p w14:paraId="53A91933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07" w:type="pct"/>
            <w:gridSpan w:val="3"/>
            <w:shd w:val="clear" w:color="auto" w:fill="000000"/>
          </w:tcPr>
          <w:p w14:paraId="1938A07B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27" w:type="pct"/>
            <w:gridSpan w:val="3"/>
            <w:shd w:val="clear" w:color="auto" w:fill="000000"/>
          </w:tcPr>
          <w:p w14:paraId="2C715831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0D025735" w14:textId="77777777" w:rsidTr="002F2F5A">
        <w:trPr>
          <w:trHeight w:val="6768"/>
        </w:trPr>
        <w:tc>
          <w:tcPr>
            <w:tcW w:w="129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270E5FEC" w14:textId="77777777" w:rsidR="00BC3C1B" w:rsidRPr="00E8269A" w:rsidRDefault="00915413" w:rsidP="00BC3C1B">
            <w:pPr>
              <w:pStyle w:val="Heading1"/>
            </w:pPr>
            <w:sdt>
              <w:sdtPr>
                <w:id w:val="-1627612088"/>
                <w:placeholder>
                  <w:docPart w:val="616920085C5B4AFEA8889CFEB6273620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0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6D82AA03" w14:textId="6E26EE43" w:rsidR="00BC3C1B" w:rsidRPr="00E97CB2" w:rsidRDefault="00BC3C1B" w:rsidP="00A042F0">
            <w:pPr>
              <w:pStyle w:val="DateRange"/>
              <w:ind w:left="0"/>
            </w:pPr>
          </w:p>
          <w:p w14:paraId="48C127A8" w14:textId="1DF81B13" w:rsidR="00BC3C1B" w:rsidRPr="00410F37" w:rsidRDefault="005765EA" w:rsidP="00BC3C1B">
            <w:pPr>
              <w:pStyle w:val="JobTitleandDegree"/>
            </w:pPr>
            <w:r>
              <w:t>Class president</w:t>
            </w:r>
            <w:r w:rsidR="00BC3C1B">
              <w:t xml:space="preserve"> </w:t>
            </w:r>
            <w:r>
              <w:rPr>
                <w:rStyle w:val="CompanyName"/>
              </w:rPr>
              <w:t>JCHS</w:t>
            </w:r>
          </w:p>
          <w:p w14:paraId="6DC85B87" w14:textId="55C2C574" w:rsidR="00BC3C1B" w:rsidRDefault="00C37871" w:rsidP="00BC3C1B">
            <w:r>
              <w:t>In my</w:t>
            </w:r>
            <w:r w:rsidR="00A042F0" w:rsidRPr="00A042F0">
              <w:t xml:space="preserve"> previous position involved planning and organizing events, managing class discussions, leading meetings, and ensuring their successful execution.</w:t>
            </w:r>
          </w:p>
          <w:p w14:paraId="3A6C430E" w14:textId="17568032" w:rsidR="00BC3C1B" w:rsidRPr="00E97CB2" w:rsidRDefault="00BC3C1B" w:rsidP="00BC3C1B">
            <w:pPr>
              <w:pStyle w:val="DateRange"/>
            </w:pPr>
          </w:p>
          <w:p w14:paraId="6655310C" w14:textId="71391140" w:rsidR="00BC3C1B" w:rsidRPr="00410F37" w:rsidRDefault="005765EA" w:rsidP="00BC3C1B">
            <w:pPr>
              <w:pStyle w:val="JobTitleandDegree"/>
            </w:pPr>
            <w:r>
              <w:t xml:space="preserve">JCHS Car </w:t>
            </w:r>
            <w:proofErr w:type="gramStart"/>
            <w:r>
              <w:t xml:space="preserve">Show </w:t>
            </w:r>
            <w:r w:rsidR="00BC3C1B">
              <w:t xml:space="preserve"> </w:t>
            </w:r>
            <w:r>
              <w:rPr>
                <w:rStyle w:val="CompanyName"/>
              </w:rPr>
              <w:t>JCHS</w:t>
            </w:r>
            <w:proofErr w:type="gramEnd"/>
          </w:p>
          <w:p w14:paraId="6BE13D41" w14:textId="5819BD91" w:rsidR="00BC3C1B" w:rsidRDefault="005765EA" w:rsidP="00BC3C1B">
            <w:r>
              <w:t xml:space="preserve">This </w:t>
            </w:r>
            <w:r w:rsidRPr="005765EA">
              <w:t>job involved managing registrations and overseeing parking at events. I was also responsible for handling cash transactions and designing the event webpage."</w:t>
            </w:r>
          </w:p>
          <w:p w14:paraId="3AF7D1FC" w14:textId="50A6EB14" w:rsidR="00BC3C1B" w:rsidRPr="00E97CB2" w:rsidRDefault="00BC3C1B" w:rsidP="00BC3C1B">
            <w:pPr>
              <w:pStyle w:val="DateRange"/>
            </w:pPr>
            <w:r w:rsidRPr="00E97CB2">
              <w:t xml:space="preserve"> </w:t>
            </w:r>
          </w:p>
          <w:p w14:paraId="503F95A0" w14:textId="5B256498" w:rsidR="00BC3C1B" w:rsidRPr="00410F37" w:rsidRDefault="00556B1F" w:rsidP="00BC3C1B">
            <w:pPr>
              <w:pStyle w:val="JobTitleandDegree"/>
            </w:pPr>
            <w:r>
              <w:t xml:space="preserve">Concession </w:t>
            </w:r>
            <w:r w:rsidR="005765EA">
              <w:t>S</w:t>
            </w:r>
            <w:r>
              <w:t xml:space="preserve">tands </w:t>
            </w:r>
            <w:r w:rsidR="00BC3C1B">
              <w:t xml:space="preserve"> </w:t>
            </w:r>
            <w:r>
              <w:rPr>
                <w:rStyle w:val="CompanyName"/>
              </w:rPr>
              <w:t xml:space="preserve">JCHS </w:t>
            </w:r>
          </w:p>
          <w:p w14:paraId="325BF63D" w14:textId="15316651" w:rsidR="00BC3C1B" w:rsidRPr="00E8269A" w:rsidRDefault="005765EA" w:rsidP="00BC3C1B">
            <w:r w:rsidRPr="005765EA">
              <w:t xml:space="preserve">I have experience working at concession stands </w:t>
            </w:r>
            <w:r>
              <w:t>at</w:t>
            </w:r>
            <w:r w:rsidRPr="005765EA">
              <w:t xml:space="preserve"> Junction City High School, where I prepared food, took orders, and handled cash transactions</w:t>
            </w:r>
          </w:p>
        </w:tc>
      </w:tr>
      <w:tr w:rsidR="00410F37" w:rsidRPr="00E8269A" w14:paraId="02397D92" w14:textId="77777777" w:rsidTr="002F2F5A">
        <w:tc>
          <w:tcPr>
            <w:tcW w:w="1193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2DD845F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8" w:type="pct"/>
            <w:tcMar>
              <w:left w:w="14" w:type="dxa"/>
              <w:right w:w="115" w:type="dxa"/>
            </w:tcMar>
          </w:tcPr>
          <w:p w14:paraId="5D004FDF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8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7004FA9F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89" w:type="pct"/>
            <w:tcMar>
              <w:left w:w="14" w:type="dxa"/>
              <w:right w:w="115" w:type="dxa"/>
            </w:tcMar>
          </w:tcPr>
          <w:p w14:paraId="0A0F9316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9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28A6712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1" w:type="pct"/>
            <w:tcMar>
              <w:left w:w="14" w:type="dxa"/>
              <w:right w:w="115" w:type="dxa"/>
            </w:tcMar>
          </w:tcPr>
          <w:p w14:paraId="62A0DA3B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2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FE0E838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410F37" w14:paraId="106537FE" w14:textId="77777777" w:rsidTr="002F2F5A">
        <w:tc>
          <w:tcPr>
            <w:tcW w:w="1193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292F99E" w14:textId="77777777" w:rsidR="00E8269A" w:rsidRDefault="00915413" w:rsidP="00E8269A">
            <w:pPr>
              <w:pStyle w:val="Heading1"/>
            </w:pPr>
            <w:sdt>
              <w:sdtPr>
                <w:id w:val="1471094533"/>
                <w:placeholder>
                  <w:docPart w:val="4407B8F090F74A2992DE36A77A38FBFA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Education</w:t>
                </w:r>
              </w:sdtContent>
            </w:sdt>
          </w:p>
          <w:p w14:paraId="6D1130BF" w14:textId="77777777" w:rsidR="002F2F5A" w:rsidRDefault="002F2F5A" w:rsidP="002F2F5A">
            <w:pPr>
              <w:pStyle w:val="JobTitleandDegree"/>
            </w:pPr>
            <w:r>
              <w:t xml:space="preserve">Junction City </w:t>
            </w:r>
          </w:p>
          <w:p w14:paraId="2085381F" w14:textId="486F3355" w:rsidR="002F2F5A" w:rsidRDefault="002F2F5A" w:rsidP="002F2F5A">
            <w:pPr>
              <w:pStyle w:val="JobTitleandDegree"/>
            </w:pPr>
            <w:r>
              <w:t>High School</w:t>
            </w:r>
            <w:r w:rsidR="00047507">
              <w:t xml:space="preserve"> </w:t>
            </w:r>
          </w:p>
          <w:p w14:paraId="31C6B409" w14:textId="77777777" w:rsidR="002F2F5A" w:rsidRPr="00E6525B" w:rsidRDefault="002F2F5A" w:rsidP="002F2F5A">
            <w:pPr>
              <w:pStyle w:val="DateRange"/>
            </w:pPr>
            <w:r>
              <w:t>2021-2025</w:t>
            </w:r>
          </w:p>
          <w:p w14:paraId="64DC5CCD" w14:textId="0B0D83C8" w:rsidR="002F2F5A" w:rsidRDefault="002F2F5A" w:rsidP="002F2F5A">
            <w:pPr>
              <w:pStyle w:val="JobTitleandDegree"/>
            </w:pPr>
          </w:p>
        </w:tc>
        <w:tc>
          <w:tcPr>
            <w:tcW w:w="98" w:type="pct"/>
            <w:tcMar>
              <w:top w:w="144" w:type="dxa"/>
              <w:left w:w="14" w:type="dxa"/>
              <w:right w:w="115" w:type="dxa"/>
            </w:tcMar>
          </w:tcPr>
          <w:p w14:paraId="74E10A99" w14:textId="77777777" w:rsidR="00E8269A" w:rsidRDefault="00E8269A">
            <w:pPr>
              <w:spacing w:line="240" w:lineRule="auto"/>
            </w:pPr>
          </w:p>
        </w:tc>
        <w:tc>
          <w:tcPr>
            <w:tcW w:w="1088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8607F86" w14:textId="77777777" w:rsidR="00E8269A" w:rsidRDefault="00915413" w:rsidP="00E8269A">
            <w:pPr>
              <w:pStyle w:val="Heading1"/>
            </w:pPr>
            <w:sdt>
              <w:sdtPr>
                <w:id w:val="119269848"/>
                <w:placeholder>
                  <w:docPart w:val="BA0EB4347E5B4667A09D0FD3501F7486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Skills</w:t>
                </w:r>
              </w:sdtContent>
            </w:sdt>
          </w:p>
          <w:p w14:paraId="39724B0B" w14:textId="322DB1B6" w:rsidR="002F2F5A" w:rsidRDefault="002F2F5A" w:rsidP="002F2F5A">
            <w:pPr>
              <w:pStyle w:val="SkillsBullets"/>
            </w:pPr>
            <w:r>
              <w:t xml:space="preserve">Problem solving </w:t>
            </w:r>
          </w:p>
          <w:p w14:paraId="1E0752F5" w14:textId="7EEAC881" w:rsidR="002F2F5A" w:rsidRDefault="002F2F5A" w:rsidP="002F2F5A">
            <w:pPr>
              <w:pStyle w:val="SkillsBullets"/>
            </w:pPr>
            <w:r>
              <w:t>Customer service</w:t>
            </w:r>
          </w:p>
          <w:p w14:paraId="101B0430" w14:textId="1B972198" w:rsidR="002F2F5A" w:rsidRDefault="002F2F5A" w:rsidP="002F2F5A">
            <w:pPr>
              <w:pStyle w:val="SkillsBullets"/>
            </w:pPr>
            <w:r>
              <w:t>Microsoft software</w:t>
            </w:r>
          </w:p>
          <w:p w14:paraId="0FF08E40" w14:textId="04155A04" w:rsidR="002F2F5A" w:rsidRDefault="002F2F5A" w:rsidP="002F2F5A">
            <w:pPr>
              <w:pStyle w:val="SkillsBullets"/>
            </w:pPr>
            <w:r>
              <w:t>Computer programing</w:t>
            </w:r>
          </w:p>
          <w:p w14:paraId="193AD67A" w14:textId="34865184" w:rsidR="002F2F5A" w:rsidRDefault="002F2F5A" w:rsidP="004F5209">
            <w:pPr>
              <w:pStyle w:val="SkillsBullets"/>
            </w:pPr>
            <w:r>
              <w:t>Webpage design</w:t>
            </w:r>
          </w:p>
          <w:p w14:paraId="7D1D880A" w14:textId="77777777" w:rsidR="004F5209" w:rsidRDefault="004F5209" w:rsidP="004F5209">
            <w:pPr>
              <w:pStyle w:val="SkillsBullets"/>
            </w:pPr>
            <w:r>
              <w:t xml:space="preserve">Playing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instrument </w:t>
            </w:r>
          </w:p>
          <w:p w14:paraId="2DD5F655" w14:textId="6B1F5F8D" w:rsidR="00E8269A" w:rsidRDefault="00E8269A" w:rsidP="002F2F5A">
            <w:pPr>
              <w:pStyle w:val="SkillsBullets"/>
              <w:numPr>
                <w:ilvl w:val="0"/>
                <w:numId w:val="0"/>
              </w:numPr>
              <w:ind w:left="288"/>
            </w:pPr>
          </w:p>
        </w:tc>
        <w:tc>
          <w:tcPr>
            <w:tcW w:w="89" w:type="pct"/>
            <w:tcMar>
              <w:top w:w="144" w:type="dxa"/>
              <w:left w:w="14" w:type="dxa"/>
              <w:right w:w="115" w:type="dxa"/>
            </w:tcMar>
          </w:tcPr>
          <w:p w14:paraId="0457DE8B" w14:textId="77777777" w:rsidR="00E8269A" w:rsidRDefault="00E8269A">
            <w:pPr>
              <w:spacing w:line="240" w:lineRule="auto"/>
            </w:pPr>
          </w:p>
        </w:tc>
        <w:tc>
          <w:tcPr>
            <w:tcW w:w="109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3A012ECC" w14:textId="77777777" w:rsidR="00E8269A" w:rsidRPr="00E8269A" w:rsidRDefault="00915413" w:rsidP="00E8269A">
            <w:pPr>
              <w:pStyle w:val="Heading1"/>
            </w:pPr>
            <w:sdt>
              <w:sdtPr>
                <w:id w:val="-526249777"/>
                <w:placeholder>
                  <w:docPart w:val="754EAB84334D47AB83431AF386A512FF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Interests</w:t>
                </w:r>
              </w:sdtContent>
            </w:sdt>
          </w:p>
          <w:p w14:paraId="5A6D19B4" w14:textId="4A7E9727" w:rsidR="00E8269A" w:rsidRDefault="00C37871" w:rsidP="00E8269A">
            <w:pPr>
              <w:spacing w:line="240" w:lineRule="auto"/>
            </w:pPr>
            <w:r w:rsidRPr="00C37871">
              <w:t>I have a strong interest in computers and am currently learning multiple programming languages</w:t>
            </w:r>
            <w:r>
              <w:t>.</w:t>
            </w:r>
          </w:p>
        </w:tc>
        <w:tc>
          <w:tcPr>
            <w:tcW w:w="91" w:type="pct"/>
            <w:tcMar>
              <w:top w:w="144" w:type="dxa"/>
              <w:left w:w="14" w:type="dxa"/>
              <w:right w:w="115" w:type="dxa"/>
            </w:tcMar>
          </w:tcPr>
          <w:p w14:paraId="2680072D" w14:textId="77777777" w:rsidR="00E8269A" w:rsidRDefault="00E8269A">
            <w:pPr>
              <w:spacing w:line="240" w:lineRule="auto"/>
            </w:pPr>
          </w:p>
        </w:tc>
        <w:tc>
          <w:tcPr>
            <w:tcW w:w="1342" w:type="pct"/>
            <w:tcMar>
              <w:top w:w="144" w:type="dxa"/>
              <w:left w:w="14" w:type="dxa"/>
              <w:right w:w="115" w:type="dxa"/>
            </w:tcMar>
          </w:tcPr>
          <w:p w14:paraId="18A01BB2" w14:textId="77777777" w:rsidR="00E8269A" w:rsidRDefault="00915413" w:rsidP="00E8269A">
            <w:pPr>
              <w:pStyle w:val="Heading1"/>
            </w:pPr>
            <w:sdt>
              <w:sdtPr>
                <w:id w:val="-2013365906"/>
                <w:placeholder>
                  <w:docPart w:val="F063EBE867254F47A16B08A427DE9585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Contact</w:t>
                </w:r>
              </w:sdtContent>
            </w:sdt>
          </w:p>
          <w:p w14:paraId="5153470B" w14:textId="57FB3C02" w:rsidR="00E8269A" w:rsidRPr="00D87E03" w:rsidRDefault="00556B1F" w:rsidP="00E8269A">
            <w:pPr>
              <w:pStyle w:val="ContactInfo"/>
            </w:pPr>
            <w:r>
              <w:rPr>
                <w:rFonts w:ascii="Roboto" w:hAnsi="Roboto"/>
                <w:b/>
                <w:bCs/>
                <w:color w:val="202124"/>
              </w:rPr>
              <w:t>1717 Westwood Blvd</w:t>
            </w:r>
            <w:r w:rsidR="00E8269A" w:rsidRPr="00D87E03">
              <w:t xml:space="preserve"> </w:t>
            </w:r>
            <w:r w:rsidR="00410F37">
              <w:br/>
            </w:r>
            <w:r w:rsidRPr="00556B1F">
              <w:t>Junction City</w:t>
            </w:r>
            <w:r>
              <w:t>, Kansas</w:t>
            </w:r>
            <w:r w:rsidR="00410F37">
              <w:br/>
            </w:r>
            <w:r>
              <w:t>(785) 492-2521</w:t>
            </w:r>
          </w:p>
          <w:p w14:paraId="02D94080" w14:textId="087B5F94" w:rsidR="00E8269A" w:rsidRPr="00410F37" w:rsidRDefault="002F2F5A" w:rsidP="00410F37">
            <w:pPr>
              <w:pStyle w:val="ContactInfo"/>
            </w:pPr>
            <w:r>
              <w:t>Davidmthompson@usd475.org</w:t>
            </w:r>
          </w:p>
          <w:p w14:paraId="638C1742" w14:textId="167591D9" w:rsidR="00E8269A" w:rsidRDefault="00E8269A" w:rsidP="00410F37">
            <w:pPr>
              <w:pStyle w:val="ContactInfo"/>
            </w:pPr>
          </w:p>
        </w:tc>
      </w:tr>
    </w:tbl>
    <w:p w14:paraId="1621BCCE" w14:textId="77777777" w:rsidR="00C8183F" w:rsidRDefault="00C8183F" w:rsidP="00F5689F"/>
    <w:p w14:paraId="2754E0C9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7E405077" w14:textId="77777777" w:rsidR="00D87E03" w:rsidRDefault="007A242C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121C8C5C" wp14:editId="6C417332">
                <wp:simplePos x="0" y="0"/>
                <wp:positionH relativeFrom="margin">
                  <wp:posOffset>-457200</wp:posOffset>
                </wp:positionH>
                <wp:positionV relativeFrom="margin">
                  <wp:posOffset>-457200</wp:posOffset>
                </wp:positionV>
                <wp:extent cx="8165592" cy="10058400"/>
                <wp:effectExtent l="0" t="0" r="6985" b="0"/>
                <wp:wrapNone/>
                <wp:docPr id="3" name="Freeform: 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65592" cy="10058400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16AF1" id="Freeform: Shape 3" o:spid="_x0000_s1026" alt="&quot;&quot;" style="position:absolute;margin-left:-36pt;margin-top:-36pt;width:642.95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margin" anchory="margin"/>
                <w10:anchorlock/>
              </v:shape>
            </w:pict>
          </mc:Fallback>
        </mc:AlternateContent>
      </w:r>
    </w:p>
    <w:tbl>
      <w:tblPr>
        <w:tblW w:w="4969" w:type="pct"/>
        <w:tblLook w:val="0600" w:firstRow="0" w:lastRow="0" w:firstColumn="0" w:lastColumn="0" w:noHBand="1" w:noVBand="1"/>
      </w:tblPr>
      <w:tblGrid>
        <w:gridCol w:w="1049"/>
        <w:gridCol w:w="1526"/>
        <w:gridCol w:w="210"/>
        <w:gridCol w:w="1672"/>
        <w:gridCol w:w="675"/>
        <w:gridCol w:w="193"/>
        <w:gridCol w:w="11"/>
        <w:gridCol w:w="2360"/>
        <w:gridCol w:w="195"/>
        <w:gridCol w:w="2828"/>
      </w:tblGrid>
      <w:tr w:rsidR="00BC3C1B" w:rsidRPr="00E8269A" w14:paraId="1B932390" w14:textId="77777777" w:rsidTr="00C37871">
        <w:tc>
          <w:tcPr>
            <w:tcW w:w="2079" w:type="pct"/>
            <w:gridSpan w:val="4"/>
            <w:vMerge w:val="restart"/>
          </w:tcPr>
          <w:p w14:paraId="045BD015" w14:textId="00D062FE" w:rsidR="00BC3C1B" w:rsidRPr="00E8269A" w:rsidRDefault="00BC3C1B" w:rsidP="00427C94">
            <w:pPr>
              <w:pStyle w:val="Subtitle"/>
            </w:pPr>
          </w:p>
          <w:p w14:paraId="514A6A01" w14:textId="3E3B31B4" w:rsidR="00BC3C1B" w:rsidRPr="00E8269A" w:rsidRDefault="00C37871" w:rsidP="00427C9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DAVID THOMPSON</w:t>
            </w:r>
          </w:p>
        </w:tc>
        <w:tc>
          <w:tcPr>
            <w:tcW w:w="410" w:type="pct"/>
            <w:gridSpan w:val="3"/>
          </w:tcPr>
          <w:p w14:paraId="2ED180EE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364BF8C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60BBFC83" w14:textId="77777777" w:rsidTr="00C37871">
        <w:trPr>
          <w:trHeight w:val="720"/>
        </w:trPr>
        <w:tc>
          <w:tcPr>
            <w:tcW w:w="2079" w:type="pct"/>
            <w:gridSpan w:val="4"/>
            <w:vMerge/>
          </w:tcPr>
          <w:p w14:paraId="76C8132A" w14:textId="77777777" w:rsidR="00BC3C1B" w:rsidRPr="00E8269A" w:rsidRDefault="00BC3C1B" w:rsidP="00427C94">
            <w:pPr>
              <w:pStyle w:val="Title"/>
            </w:pPr>
          </w:p>
        </w:tc>
        <w:tc>
          <w:tcPr>
            <w:tcW w:w="410" w:type="pct"/>
            <w:gridSpan w:val="3"/>
          </w:tcPr>
          <w:p w14:paraId="749439E0" w14:textId="77777777" w:rsidR="00BC3C1B" w:rsidRPr="00E8269A" w:rsidRDefault="00BC3C1B" w:rsidP="00427C9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1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757D3DE2" w14:textId="77777777" w:rsidR="00BC3C1B" w:rsidRPr="00BC3C1B" w:rsidRDefault="00915413" w:rsidP="00427C94">
            <w:pPr>
              <w:pStyle w:val="Heading1"/>
            </w:pPr>
            <w:sdt>
              <w:sdtPr>
                <w:id w:val="-1920169124"/>
                <w:placeholder>
                  <w:docPart w:val="3C9DD0FADF99424AA7726BB1E5C914A5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C37871" w:rsidRPr="00E8269A" w14:paraId="6A59D271" w14:textId="77777777" w:rsidTr="00C37871">
        <w:trPr>
          <w:trHeight w:val="2448"/>
        </w:trPr>
        <w:tc>
          <w:tcPr>
            <w:tcW w:w="2079" w:type="pct"/>
            <w:gridSpan w:val="4"/>
            <w:vMerge/>
          </w:tcPr>
          <w:p w14:paraId="26D31FB5" w14:textId="77777777" w:rsidR="00C37871" w:rsidRPr="00E8269A" w:rsidRDefault="00C37871" w:rsidP="00C37871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10" w:type="pct"/>
            <w:gridSpan w:val="3"/>
          </w:tcPr>
          <w:p w14:paraId="0C742EBC" w14:textId="77777777" w:rsidR="00C37871" w:rsidRPr="00E8269A" w:rsidRDefault="00C37871" w:rsidP="00C37871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11" w:type="pct"/>
            <w:gridSpan w:val="3"/>
          </w:tcPr>
          <w:p w14:paraId="60319CD0" w14:textId="5818D4B6" w:rsidR="00C37871" w:rsidRPr="00E8269A" w:rsidRDefault="00C37871" w:rsidP="00C37871">
            <w:pPr>
              <w:spacing w:before="240" w:line="240" w:lineRule="auto"/>
              <w:ind w:left="14"/>
              <w:rPr>
                <w:rFonts w:ascii="Univers" w:hAnsi="Univers"/>
              </w:rPr>
            </w:pPr>
            <w:r w:rsidRPr="00C37871">
              <w:rPr>
                <w:rFonts w:ascii="Univers" w:hAnsi="Univers"/>
              </w:rPr>
              <w:t>My main goal at work is to prioritize both efficiency and the happiness of those around me.</w:t>
            </w:r>
          </w:p>
        </w:tc>
      </w:tr>
      <w:tr w:rsidR="00BC3C1B" w:rsidRPr="00E8269A" w14:paraId="23D8171A" w14:textId="77777777" w:rsidTr="00C37871">
        <w:tc>
          <w:tcPr>
            <w:tcW w:w="489" w:type="pct"/>
            <w:shd w:val="clear" w:color="auto" w:fill="000000"/>
          </w:tcPr>
          <w:p w14:paraId="12EB350F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90" w:type="pct"/>
            <w:gridSpan w:val="3"/>
            <w:shd w:val="clear" w:color="auto" w:fill="000000"/>
          </w:tcPr>
          <w:p w14:paraId="645F4B87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10" w:type="pct"/>
            <w:gridSpan w:val="3"/>
            <w:shd w:val="clear" w:color="auto" w:fill="000000"/>
          </w:tcPr>
          <w:p w14:paraId="36E15408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7D61968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64BC085" w14:textId="77777777" w:rsidTr="00C37871">
        <w:trPr>
          <w:trHeight w:val="6768"/>
        </w:trPr>
        <w:tc>
          <w:tcPr>
            <w:tcW w:w="1299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33FB0F7F" w14:textId="77777777" w:rsidR="00BC3C1B" w:rsidRPr="00E8269A" w:rsidRDefault="00915413" w:rsidP="00427C94">
            <w:pPr>
              <w:pStyle w:val="Heading1"/>
            </w:pPr>
            <w:sdt>
              <w:sdtPr>
                <w:id w:val="-1720281227"/>
                <w:placeholder>
                  <w:docPart w:val="1CE3AF5EA79649B0B336C9203CDFD858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01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4AF23A7A" w14:textId="77777777" w:rsidR="00C37871" w:rsidRDefault="00C37871" w:rsidP="00C37871">
            <w:pPr>
              <w:pStyle w:val="JobTitleandDegree"/>
            </w:pPr>
          </w:p>
          <w:p w14:paraId="09F69D79" w14:textId="77777777" w:rsidR="00C37871" w:rsidRDefault="00C37871" w:rsidP="00C37871">
            <w:pPr>
              <w:pStyle w:val="JobTitleandDegree"/>
            </w:pPr>
          </w:p>
          <w:p w14:paraId="0F6DC607" w14:textId="77777777" w:rsidR="00C37871" w:rsidRDefault="00C37871" w:rsidP="00C37871">
            <w:pPr>
              <w:pStyle w:val="JobTitleandDegree"/>
            </w:pPr>
          </w:p>
          <w:p w14:paraId="5BCB28E9" w14:textId="77777777" w:rsidR="00C37871" w:rsidRDefault="00C37871" w:rsidP="00C37871">
            <w:pPr>
              <w:pStyle w:val="JobTitleandDegree"/>
            </w:pPr>
          </w:p>
          <w:p w14:paraId="7F8F5AD5" w14:textId="0152AD33" w:rsidR="00C37871" w:rsidRPr="00410F37" w:rsidRDefault="00C37871" w:rsidP="00C37871">
            <w:pPr>
              <w:pStyle w:val="JobTitleandDegree"/>
            </w:pPr>
            <w:r>
              <w:t xml:space="preserve">Class president </w:t>
            </w:r>
            <w:r>
              <w:rPr>
                <w:rStyle w:val="CompanyName"/>
              </w:rPr>
              <w:t>JCHS</w:t>
            </w:r>
          </w:p>
          <w:p w14:paraId="399CA73F" w14:textId="77777777" w:rsidR="00C37871" w:rsidRDefault="00C37871" w:rsidP="00C37871">
            <w:r>
              <w:t>In my</w:t>
            </w:r>
            <w:r w:rsidRPr="00A042F0">
              <w:t xml:space="preserve"> previous position involved planning and organizing events, managing class discussions, leading meetings, and ensuring their successful execution.</w:t>
            </w:r>
          </w:p>
          <w:p w14:paraId="49C8FE1E" w14:textId="77777777" w:rsidR="00C37871" w:rsidRPr="00E97CB2" w:rsidRDefault="00C37871" w:rsidP="00C37871">
            <w:pPr>
              <w:pStyle w:val="DateRange"/>
            </w:pPr>
          </w:p>
          <w:p w14:paraId="3EC9A3C2" w14:textId="77777777" w:rsidR="00C37871" w:rsidRPr="00410F37" w:rsidRDefault="00C37871" w:rsidP="00C37871">
            <w:pPr>
              <w:pStyle w:val="JobTitleandDegree"/>
            </w:pPr>
            <w:r>
              <w:t xml:space="preserve">JCHS Car </w:t>
            </w:r>
            <w:proofErr w:type="gramStart"/>
            <w:r>
              <w:t xml:space="preserve">Show  </w:t>
            </w:r>
            <w:r>
              <w:rPr>
                <w:rStyle w:val="CompanyName"/>
              </w:rPr>
              <w:t>JCHS</w:t>
            </w:r>
            <w:proofErr w:type="gramEnd"/>
          </w:p>
          <w:p w14:paraId="589C21AA" w14:textId="77777777" w:rsidR="00C37871" w:rsidRDefault="00C37871" w:rsidP="00C37871">
            <w:r>
              <w:t xml:space="preserve">This </w:t>
            </w:r>
            <w:r w:rsidRPr="005765EA">
              <w:t>job involved managing registrations and overseeing parking at events. I was also responsible for handling cash transactions and designing the event webpage."</w:t>
            </w:r>
          </w:p>
          <w:p w14:paraId="78C46EF1" w14:textId="77777777" w:rsidR="00C37871" w:rsidRPr="00E97CB2" w:rsidRDefault="00C37871" w:rsidP="00C37871">
            <w:pPr>
              <w:pStyle w:val="DateRange"/>
            </w:pPr>
            <w:r w:rsidRPr="00E97CB2">
              <w:t xml:space="preserve"> </w:t>
            </w:r>
          </w:p>
          <w:p w14:paraId="22E0FAE1" w14:textId="77777777" w:rsidR="00C37871" w:rsidRPr="00410F37" w:rsidRDefault="00C37871" w:rsidP="00C37871">
            <w:pPr>
              <w:pStyle w:val="JobTitleandDegree"/>
            </w:pPr>
            <w:r>
              <w:t xml:space="preserve">Concession </w:t>
            </w:r>
            <w:proofErr w:type="gramStart"/>
            <w:r>
              <w:t xml:space="preserve">Stands  </w:t>
            </w:r>
            <w:r>
              <w:rPr>
                <w:rStyle w:val="CompanyName"/>
              </w:rPr>
              <w:t>JCHS</w:t>
            </w:r>
            <w:proofErr w:type="gramEnd"/>
            <w:r>
              <w:rPr>
                <w:rStyle w:val="CompanyName"/>
              </w:rPr>
              <w:t xml:space="preserve"> </w:t>
            </w:r>
          </w:p>
          <w:p w14:paraId="1434BD38" w14:textId="2C054FCC" w:rsidR="00BC3C1B" w:rsidRPr="00E8269A" w:rsidRDefault="00C37871" w:rsidP="00C37871">
            <w:r w:rsidRPr="005765EA">
              <w:t xml:space="preserve">I have experience working at concession stands </w:t>
            </w:r>
            <w:r>
              <w:t>at</w:t>
            </w:r>
            <w:r w:rsidRPr="005765EA">
              <w:t xml:space="preserve"> Junction City High School, where I prepared food, took orders, and handled cash transactions</w:t>
            </w:r>
          </w:p>
        </w:tc>
      </w:tr>
      <w:tr w:rsidR="00BC3C1B" w:rsidRPr="00E8269A" w14:paraId="23EEA14E" w14:textId="77777777" w:rsidTr="00C37871">
        <w:tc>
          <w:tcPr>
            <w:tcW w:w="1201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3258A7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8" w:type="pct"/>
            <w:tcMar>
              <w:left w:w="14" w:type="dxa"/>
              <w:right w:w="115" w:type="dxa"/>
            </w:tcMar>
          </w:tcPr>
          <w:p w14:paraId="323E5432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95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C30CEE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0" w:type="pct"/>
            <w:tcMar>
              <w:left w:w="14" w:type="dxa"/>
              <w:right w:w="115" w:type="dxa"/>
            </w:tcMar>
          </w:tcPr>
          <w:p w14:paraId="177DDAA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6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23AA3CB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1" w:type="pct"/>
            <w:tcMar>
              <w:left w:w="14" w:type="dxa"/>
              <w:right w:w="115" w:type="dxa"/>
            </w:tcMar>
          </w:tcPr>
          <w:p w14:paraId="2EAA7C2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19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5D6918F0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14:paraId="13D19255" w14:textId="77777777" w:rsidTr="00C37871">
        <w:tc>
          <w:tcPr>
            <w:tcW w:w="1201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45ACD96" w14:textId="5A3CE6EA" w:rsidR="00C37871" w:rsidRDefault="00915413" w:rsidP="00C37871">
            <w:pPr>
              <w:pStyle w:val="Heading1"/>
            </w:pPr>
            <w:sdt>
              <w:sdtPr>
                <w:id w:val="118115208"/>
                <w:placeholder>
                  <w:docPart w:val="AB1B8646102C4538AF39AF84BA5C9655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Education</w:t>
                </w:r>
              </w:sdtContent>
            </w:sdt>
          </w:p>
          <w:p w14:paraId="6A8DDC8A" w14:textId="77777777" w:rsidR="00C37871" w:rsidRDefault="00C37871" w:rsidP="00C37871">
            <w:pPr>
              <w:pStyle w:val="JobTitleandDegree"/>
            </w:pPr>
            <w:r>
              <w:t xml:space="preserve">Junction City </w:t>
            </w:r>
          </w:p>
          <w:p w14:paraId="5F528D4C" w14:textId="77777777" w:rsidR="00C37871" w:rsidRDefault="00C37871" w:rsidP="00C37871">
            <w:pPr>
              <w:pStyle w:val="JobTitleandDegree"/>
            </w:pPr>
            <w:r>
              <w:t xml:space="preserve">High School </w:t>
            </w:r>
          </w:p>
          <w:p w14:paraId="7D037D6A" w14:textId="77777777" w:rsidR="00C37871" w:rsidRPr="00E6525B" w:rsidRDefault="00C37871" w:rsidP="00C37871">
            <w:pPr>
              <w:pStyle w:val="DateRange"/>
            </w:pPr>
            <w:r>
              <w:t>2021-2025</w:t>
            </w:r>
          </w:p>
          <w:p w14:paraId="179F52F3" w14:textId="15F31097" w:rsidR="00C37871" w:rsidRPr="00E6525B" w:rsidRDefault="00C37871" w:rsidP="00C37871">
            <w:pPr>
              <w:pStyle w:val="DateRange"/>
            </w:pPr>
          </w:p>
          <w:p w14:paraId="563DE26F" w14:textId="73A8037D" w:rsidR="00C37871" w:rsidRPr="00E6525B" w:rsidRDefault="00C37871" w:rsidP="00C37871">
            <w:pPr>
              <w:pStyle w:val="JobTitleandDegree"/>
            </w:pPr>
            <w:r w:rsidRPr="00E6525B">
              <w:t xml:space="preserve"> </w:t>
            </w:r>
          </w:p>
          <w:p w14:paraId="1F2491F8" w14:textId="61777D48" w:rsidR="00C37871" w:rsidRDefault="00C37871" w:rsidP="00C37871">
            <w:pPr>
              <w:pStyle w:val="SchoolName"/>
            </w:pPr>
            <w:r>
              <w:t xml:space="preserve"> </w:t>
            </w:r>
          </w:p>
        </w:tc>
        <w:tc>
          <w:tcPr>
            <w:tcW w:w="98" w:type="pct"/>
            <w:tcMar>
              <w:top w:w="144" w:type="dxa"/>
              <w:left w:w="14" w:type="dxa"/>
              <w:right w:w="115" w:type="dxa"/>
            </w:tcMar>
          </w:tcPr>
          <w:p w14:paraId="5900A22C" w14:textId="77777777" w:rsidR="00C37871" w:rsidRDefault="00C37871" w:rsidP="00C37871">
            <w:pPr>
              <w:spacing w:line="240" w:lineRule="auto"/>
            </w:pPr>
          </w:p>
        </w:tc>
        <w:tc>
          <w:tcPr>
            <w:tcW w:w="1095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85A4BFA" w14:textId="77777777" w:rsidR="00C37871" w:rsidRDefault="00915413" w:rsidP="00C37871">
            <w:pPr>
              <w:pStyle w:val="Heading1"/>
            </w:pPr>
            <w:sdt>
              <w:sdtPr>
                <w:id w:val="-702086608"/>
                <w:placeholder>
                  <w:docPart w:val="6B14A62837A04CFF9EF9D1C5CDF6532F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Skills</w:t>
                </w:r>
              </w:sdtContent>
            </w:sdt>
          </w:p>
          <w:p w14:paraId="7A822CE4" w14:textId="77777777" w:rsidR="00C37871" w:rsidRDefault="00C37871" w:rsidP="00C37871">
            <w:pPr>
              <w:pStyle w:val="SkillsBullets"/>
            </w:pPr>
            <w:r>
              <w:t xml:space="preserve">Problem solving </w:t>
            </w:r>
          </w:p>
          <w:p w14:paraId="6F011B90" w14:textId="77777777" w:rsidR="00C37871" w:rsidRDefault="00C37871" w:rsidP="00C37871">
            <w:pPr>
              <w:pStyle w:val="SkillsBullets"/>
            </w:pPr>
            <w:r>
              <w:t>Customer service</w:t>
            </w:r>
          </w:p>
          <w:p w14:paraId="188B6384" w14:textId="77777777" w:rsidR="00C37871" w:rsidRDefault="00C37871" w:rsidP="00C37871">
            <w:pPr>
              <w:pStyle w:val="SkillsBullets"/>
            </w:pPr>
            <w:r>
              <w:t>Microsoft software</w:t>
            </w:r>
          </w:p>
          <w:p w14:paraId="367590B3" w14:textId="77777777" w:rsidR="00C37871" w:rsidRDefault="00C37871" w:rsidP="00C37871">
            <w:pPr>
              <w:pStyle w:val="SkillsBullets"/>
            </w:pPr>
            <w:r>
              <w:t>Computer programing</w:t>
            </w:r>
          </w:p>
          <w:p w14:paraId="573D0362" w14:textId="77777777" w:rsidR="00C37871" w:rsidRDefault="00C37871" w:rsidP="00C37871">
            <w:pPr>
              <w:pStyle w:val="SkillsBullets"/>
            </w:pPr>
            <w:r>
              <w:t>Webpage design</w:t>
            </w:r>
          </w:p>
          <w:p w14:paraId="0CDB77B9" w14:textId="77777777" w:rsidR="004F5209" w:rsidRDefault="004F5209" w:rsidP="004F5209">
            <w:pPr>
              <w:pStyle w:val="SkillsBullets"/>
            </w:pPr>
            <w:r>
              <w:t xml:space="preserve">Playing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instrument </w:t>
            </w:r>
          </w:p>
          <w:p w14:paraId="15D9A13C" w14:textId="1B4D89E5" w:rsidR="00C37871" w:rsidRDefault="00C37871" w:rsidP="00C37871">
            <w:pPr>
              <w:pStyle w:val="SkillsBullets"/>
              <w:numPr>
                <w:ilvl w:val="0"/>
                <w:numId w:val="0"/>
              </w:numPr>
            </w:pPr>
          </w:p>
        </w:tc>
        <w:tc>
          <w:tcPr>
            <w:tcW w:w="90" w:type="pct"/>
            <w:tcMar>
              <w:top w:w="144" w:type="dxa"/>
              <w:left w:w="14" w:type="dxa"/>
              <w:right w:w="115" w:type="dxa"/>
            </w:tcMar>
          </w:tcPr>
          <w:p w14:paraId="590B401B" w14:textId="77777777" w:rsidR="00C37871" w:rsidRDefault="00C37871" w:rsidP="00C37871">
            <w:pPr>
              <w:spacing w:line="240" w:lineRule="auto"/>
            </w:pPr>
          </w:p>
        </w:tc>
        <w:tc>
          <w:tcPr>
            <w:tcW w:w="1106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4EA1335" w14:textId="77777777" w:rsidR="00C37871" w:rsidRPr="00E8269A" w:rsidRDefault="00915413" w:rsidP="00C37871">
            <w:pPr>
              <w:pStyle w:val="Heading1"/>
            </w:pPr>
            <w:sdt>
              <w:sdtPr>
                <w:id w:val="1332953631"/>
                <w:placeholder>
                  <w:docPart w:val="E323F1B28E614267B94FEE1CB10766EF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Interests</w:t>
                </w:r>
              </w:sdtContent>
            </w:sdt>
          </w:p>
          <w:p w14:paraId="6A7601CF" w14:textId="52EFC25A" w:rsidR="00C37871" w:rsidRDefault="00C37871" w:rsidP="00C37871">
            <w:pPr>
              <w:spacing w:line="240" w:lineRule="auto"/>
            </w:pPr>
            <w:r w:rsidRPr="00C37871">
              <w:t>I have a strong interest in computers and am currently learning multiple programming languages</w:t>
            </w:r>
            <w:r>
              <w:t>.</w:t>
            </w:r>
          </w:p>
        </w:tc>
        <w:tc>
          <w:tcPr>
            <w:tcW w:w="91" w:type="pct"/>
            <w:tcMar>
              <w:top w:w="144" w:type="dxa"/>
              <w:left w:w="14" w:type="dxa"/>
              <w:right w:w="115" w:type="dxa"/>
            </w:tcMar>
          </w:tcPr>
          <w:p w14:paraId="4C30633A" w14:textId="77777777" w:rsidR="00C37871" w:rsidRDefault="00C37871" w:rsidP="00C37871">
            <w:pPr>
              <w:spacing w:line="240" w:lineRule="auto"/>
            </w:pPr>
          </w:p>
        </w:tc>
        <w:tc>
          <w:tcPr>
            <w:tcW w:w="1319" w:type="pct"/>
            <w:tcMar>
              <w:top w:w="144" w:type="dxa"/>
              <w:left w:w="14" w:type="dxa"/>
              <w:right w:w="115" w:type="dxa"/>
            </w:tcMar>
          </w:tcPr>
          <w:p w14:paraId="775B79AA" w14:textId="77777777" w:rsidR="00C37871" w:rsidRDefault="00915413" w:rsidP="00C37871">
            <w:pPr>
              <w:pStyle w:val="Heading1"/>
            </w:pPr>
            <w:sdt>
              <w:sdtPr>
                <w:id w:val="-2117048045"/>
                <w:placeholder>
                  <w:docPart w:val="1E12CB01D97A4CAEBFBAC933EF135291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Contact</w:t>
                </w:r>
              </w:sdtContent>
            </w:sdt>
          </w:p>
          <w:p w14:paraId="6B8D32B7" w14:textId="77777777" w:rsidR="00C37871" w:rsidRPr="00D87E03" w:rsidRDefault="00C37871" w:rsidP="00C37871">
            <w:pPr>
              <w:pStyle w:val="ContactInfo"/>
            </w:pPr>
            <w:r>
              <w:rPr>
                <w:rFonts w:ascii="Roboto" w:hAnsi="Roboto"/>
                <w:b/>
                <w:bCs/>
                <w:color w:val="202124"/>
              </w:rPr>
              <w:t>1717 Westwood Blvd</w:t>
            </w:r>
            <w:r w:rsidRPr="00D87E03">
              <w:t xml:space="preserve"> </w:t>
            </w:r>
            <w:r>
              <w:br/>
            </w:r>
            <w:r w:rsidRPr="00556B1F">
              <w:t>Junction City</w:t>
            </w:r>
            <w:r>
              <w:t>, Kansas</w:t>
            </w:r>
            <w:r>
              <w:br/>
              <w:t>(785) 492-2521</w:t>
            </w:r>
          </w:p>
          <w:p w14:paraId="22DF9A0F" w14:textId="77777777" w:rsidR="00C37871" w:rsidRPr="00410F37" w:rsidRDefault="00C37871" w:rsidP="00C37871">
            <w:pPr>
              <w:pStyle w:val="ContactInfo"/>
            </w:pPr>
            <w:r>
              <w:t>Davidmthompson@usd475.org</w:t>
            </w:r>
          </w:p>
          <w:p w14:paraId="332C11D8" w14:textId="0F8B3C19" w:rsidR="00C37871" w:rsidRPr="00410F37" w:rsidRDefault="00C37871" w:rsidP="00C37871">
            <w:pPr>
              <w:pStyle w:val="ContactInfo"/>
            </w:pPr>
            <w:r w:rsidRPr="00410F37">
              <w:t xml:space="preserve"> </w:t>
            </w:r>
          </w:p>
          <w:p w14:paraId="3CB556D9" w14:textId="22EBC123" w:rsidR="00C37871" w:rsidRDefault="00C37871" w:rsidP="00C37871">
            <w:pPr>
              <w:pStyle w:val="ContactInfo"/>
            </w:pPr>
            <w:r>
              <w:t xml:space="preserve"> </w:t>
            </w:r>
          </w:p>
        </w:tc>
      </w:tr>
    </w:tbl>
    <w:p w14:paraId="69E79600" w14:textId="77777777" w:rsidR="00340C75" w:rsidRDefault="00340C75" w:rsidP="00F5689F"/>
    <w:p w14:paraId="74727702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664C6EFA" w14:textId="77777777" w:rsidR="00D87E03" w:rsidRDefault="00D87E03" w:rsidP="00D87E03"/>
    <w:tbl>
      <w:tblPr>
        <w:tblW w:w="4969" w:type="pct"/>
        <w:tblLook w:val="0600" w:firstRow="0" w:lastRow="0" w:firstColumn="0" w:lastColumn="0" w:noHBand="1" w:noVBand="1"/>
      </w:tblPr>
      <w:tblGrid>
        <w:gridCol w:w="1049"/>
        <w:gridCol w:w="1526"/>
        <w:gridCol w:w="210"/>
        <w:gridCol w:w="1672"/>
        <w:gridCol w:w="675"/>
        <w:gridCol w:w="193"/>
        <w:gridCol w:w="11"/>
        <w:gridCol w:w="2360"/>
        <w:gridCol w:w="195"/>
        <w:gridCol w:w="2828"/>
      </w:tblGrid>
      <w:tr w:rsidR="00C37871" w:rsidRPr="00E8269A" w14:paraId="7640B482" w14:textId="77777777" w:rsidTr="008357E4">
        <w:tc>
          <w:tcPr>
            <w:tcW w:w="2079" w:type="pct"/>
            <w:gridSpan w:val="4"/>
            <w:vMerge w:val="restart"/>
          </w:tcPr>
          <w:p w14:paraId="578A4292" w14:textId="77777777" w:rsidR="00C37871" w:rsidRPr="00E8269A" w:rsidRDefault="00C37871" w:rsidP="008357E4">
            <w:pPr>
              <w:pStyle w:val="Subtitle"/>
            </w:pPr>
          </w:p>
          <w:p w14:paraId="6E28B806" w14:textId="77777777" w:rsidR="00C37871" w:rsidRPr="00E8269A" w:rsidRDefault="00C37871" w:rsidP="008357E4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DAVID THOMPSON</w:t>
            </w:r>
          </w:p>
        </w:tc>
        <w:tc>
          <w:tcPr>
            <w:tcW w:w="410" w:type="pct"/>
            <w:gridSpan w:val="3"/>
          </w:tcPr>
          <w:p w14:paraId="2B28A7FB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51C10DF1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:rsidRPr="00E8269A" w14:paraId="2B713B87" w14:textId="77777777" w:rsidTr="008357E4">
        <w:trPr>
          <w:trHeight w:val="720"/>
        </w:trPr>
        <w:tc>
          <w:tcPr>
            <w:tcW w:w="2079" w:type="pct"/>
            <w:gridSpan w:val="4"/>
            <w:vMerge/>
          </w:tcPr>
          <w:p w14:paraId="2B59D6E3" w14:textId="77777777" w:rsidR="00C37871" w:rsidRPr="00E8269A" w:rsidRDefault="00C37871" w:rsidP="008357E4">
            <w:pPr>
              <w:pStyle w:val="Title"/>
            </w:pPr>
          </w:p>
        </w:tc>
        <w:tc>
          <w:tcPr>
            <w:tcW w:w="410" w:type="pct"/>
            <w:gridSpan w:val="3"/>
          </w:tcPr>
          <w:p w14:paraId="30959F74" w14:textId="77777777" w:rsidR="00C37871" w:rsidRPr="00E8269A" w:rsidRDefault="00C37871" w:rsidP="008357E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1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7712E893" w14:textId="77777777" w:rsidR="00C37871" w:rsidRPr="00BC3C1B" w:rsidRDefault="00915413" w:rsidP="008357E4">
            <w:pPr>
              <w:pStyle w:val="Heading1"/>
            </w:pPr>
            <w:sdt>
              <w:sdtPr>
                <w:id w:val="29460461"/>
                <w:placeholder>
                  <w:docPart w:val="A379CE5D57924E97BA68BEFEC7B43903"/>
                </w:placeholder>
                <w:temporary/>
                <w:showingPlcHdr/>
                <w15:appearance w15:val="hidden"/>
              </w:sdtPr>
              <w:sdtEndPr/>
              <w:sdtContent>
                <w:r w:rsidR="00C37871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C37871" w:rsidRPr="00E8269A" w14:paraId="0AA8828E" w14:textId="77777777" w:rsidTr="008357E4">
        <w:trPr>
          <w:trHeight w:val="2448"/>
        </w:trPr>
        <w:tc>
          <w:tcPr>
            <w:tcW w:w="2079" w:type="pct"/>
            <w:gridSpan w:val="4"/>
            <w:vMerge/>
          </w:tcPr>
          <w:p w14:paraId="320561B7" w14:textId="77777777" w:rsidR="00C37871" w:rsidRPr="00E8269A" w:rsidRDefault="00C37871" w:rsidP="008357E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10" w:type="pct"/>
            <w:gridSpan w:val="3"/>
          </w:tcPr>
          <w:p w14:paraId="138281C0" w14:textId="77777777" w:rsidR="00C37871" w:rsidRPr="00E8269A" w:rsidRDefault="00C37871" w:rsidP="008357E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11" w:type="pct"/>
            <w:gridSpan w:val="3"/>
          </w:tcPr>
          <w:p w14:paraId="10B8552E" w14:textId="77777777" w:rsidR="00C37871" w:rsidRPr="00E8269A" w:rsidRDefault="00C37871" w:rsidP="008357E4">
            <w:pPr>
              <w:spacing w:before="240" w:line="240" w:lineRule="auto"/>
              <w:ind w:left="14"/>
              <w:rPr>
                <w:rFonts w:ascii="Univers" w:hAnsi="Univers"/>
              </w:rPr>
            </w:pPr>
            <w:r w:rsidRPr="00C37871">
              <w:rPr>
                <w:rFonts w:ascii="Univers" w:hAnsi="Univers"/>
              </w:rPr>
              <w:t>My main goal at work is to prioritize both efficiency and the happiness of those around me.</w:t>
            </w:r>
          </w:p>
        </w:tc>
      </w:tr>
      <w:tr w:rsidR="00C37871" w:rsidRPr="00E8269A" w14:paraId="396EE587" w14:textId="77777777" w:rsidTr="008357E4">
        <w:tc>
          <w:tcPr>
            <w:tcW w:w="489" w:type="pct"/>
            <w:shd w:val="clear" w:color="auto" w:fill="000000"/>
          </w:tcPr>
          <w:p w14:paraId="7DA547F1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90" w:type="pct"/>
            <w:gridSpan w:val="3"/>
            <w:shd w:val="clear" w:color="auto" w:fill="000000"/>
          </w:tcPr>
          <w:p w14:paraId="48C5D7E5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10" w:type="pct"/>
            <w:gridSpan w:val="3"/>
            <w:shd w:val="clear" w:color="auto" w:fill="000000"/>
          </w:tcPr>
          <w:p w14:paraId="68F84308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11" w:type="pct"/>
            <w:gridSpan w:val="3"/>
            <w:shd w:val="clear" w:color="auto" w:fill="000000"/>
          </w:tcPr>
          <w:p w14:paraId="173077C1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:rsidRPr="00E8269A" w14:paraId="78C813F2" w14:textId="77777777" w:rsidTr="008357E4">
        <w:trPr>
          <w:trHeight w:val="6768"/>
        </w:trPr>
        <w:tc>
          <w:tcPr>
            <w:tcW w:w="1299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6E6851A5" w14:textId="77777777" w:rsidR="00C37871" w:rsidRPr="00E8269A" w:rsidRDefault="00915413" w:rsidP="008357E4">
            <w:pPr>
              <w:pStyle w:val="Heading1"/>
            </w:pPr>
            <w:sdt>
              <w:sdtPr>
                <w:id w:val="-50548913"/>
                <w:placeholder>
                  <w:docPart w:val="C2ED1060C2EE4A61A8AF1C7B9EE03AD0"/>
                </w:placeholder>
                <w:temporary/>
                <w:showingPlcHdr/>
                <w15:appearance w15:val="hidden"/>
              </w:sdtPr>
              <w:sdtEndPr/>
              <w:sdtContent>
                <w:r w:rsidR="00C37871" w:rsidRPr="00E8269A">
                  <w:t>Experience</w:t>
                </w:r>
              </w:sdtContent>
            </w:sdt>
          </w:p>
        </w:tc>
        <w:tc>
          <w:tcPr>
            <w:tcW w:w="3701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33110C78" w14:textId="77777777" w:rsidR="00C37871" w:rsidRDefault="00C37871" w:rsidP="008357E4">
            <w:pPr>
              <w:pStyle w:val="JobTitleandDegree"/>
            </w:pPr>
          </w:p>
          <w:p w14:paraId="3018363B" w14:textId="77777777" w:rsidR="00C37871" w:rsidRDefault="00C37871" w:rsidP="008357E4">
            <w:pPr>
              <w:pStyle w:val="JobTitleandDegree"/>
            </w:pPr>
          </w:p>
          <w:p w14:paraId="2BE538B9" w14:textId="77777777" w:rsidR="00C37871" w:rsidRDefault="00C37871" w:rsidP="008357E4">
            <w:pPr>
              <w:pStyle w:val="JobTitleandDegree"/>
            </w:pPr>
          </w:p>
          <w:p w14:paraId="13BDC908" w14:textId="77777777" w:rsidR="00C37871" w:rsidRDefault="00C37871" w:rsidP="008357E4">
            <w:pPr>
              <w:pStyle w:val="JobTitleandDegree"/>
            </w:pPr>
          </w:p>
          <w:p w14:paraId="72D5F7BE" w14:textId="77777777" w:rsidR="00C37871" w:rsidRPr="00410F37" w:rsidRDefault="00C37871" w:rsidP="008357E4">
            <w:pPr>
              <w:pStyle w:val="JobTitleandDegree"/>
            </w:pPr>
            <w:r>
              <w:t xml:space="preserve">Class president </w:t>
            </w:r>
            <w:r>
              <w:rPr>
                <w:rStyle w:val="CompanyName"/>
              </w:rPr>
              <w:t>JCHS</w:t>
            </w:r>
          </w:p>
          <w:p w14:paraId="158E2AF0" w14:textId="77777777" w:rsidR="00C37871" w:rsidRDefault="00C37871" w:rsidP="008357E4">
            <w:r>
              <w:t>In my</w:t>
            </w:r>
            <w:r w:rsidRPr="00A042F0">
              <w:t xml:space="preserve"> previous position involved planning and organizing events, managing class discussions, leading meetings, and ensuring their successful execution.</w:t>
            </w:r>
          </w:p>
          <w:p w14:paraId="0A11F6DB" w14:textId="77777777" w:rsidR="00C37871" w:rsidRPr="00E97CB2" w:rsidRDefault="00C37871" w:rsidP="008357E4">
            <w:pPr>
              <w:pStyle w:val="DateRange"/>
            </w:pPr>
          </w:p>
          <w:p w14:paraId="6E37F5D7" w14:textId="77777777" w:rsidR="00C37871" w:rsidRPr="00410F37" w:rsidRDefault="00C37871" w:rsidP="008357E4">
            <w:pPr>
              <w:pStyle w:val="JobTitleandDegree"/>
            </w:pPr>
            <w:r>
              <w:t xml:space="preserve">JCHS Car </w:t>
            </w:r>
            <w:proofErr w:type="gramStart"/>
            <w:r>
              <w:t xml:space="preserve">Show  </w:t>
            </w:r>
            <w:r>
              <w:rPr>
                <w:rStyle w:val="CompanyName"/>
              </w:rPr>
              <w:t>JCHS</w:t>
            </w:r>
            <w:proofErr w:type="gramEnd"/>
          </w:p>
          <w:p w14:paraId="73DF217A" w14:textId="77777777" w:rsidR="00C37871" w:rsidRDefault="00C37871" w:rsidP="008357E4">
            <w:r>
              <w:t xml:space="preserve">This </w:t>
            </w:r>
            <w:r w:rsidRPr="005765EA">
              <w:t>job involved managing registrations and overseeing parking at events. I was also responsible for handling cash transactions and designing the event webpage."</w:t>
            </w:r>
          </w:p>
          <w:p w14:paraId="52144692" w14:textId="77777777" w:rsidR="00C37871" w:rsidRPr="00E97CB2" w:rsidRDefault="00C37871" w:rsidP="008357E4">
            <w:pPr>
              <w:pStyle w:val="DateRange"/>
            </w:pPr>
            <w:r w:rsidRPr="00E97CB2">
              <w:t xml:space="preserve"> </w:t>
            </w:r>
          </w:p>
          <w:p w14:paraId="6EE4359D" w14:textId="77777777" w:rsidR="00C37871" w:rsidRPr="00410F37" w:rsidRDefault="00C37871" w:rsidP="008357E4">
            <w:pPr>
              <w:pStyle w:val="JobTitleandDegree"/>
            </w:pPr>
            <w:r>
              <w:t xml:space="preserve">Concession </w:t>
            </w:r>
            <w:proofErr w:type="gramStart"/>
            <w:r>
              <w:t xml:space="preserve">Stands  </w:t>
            </w:r>
            <w:r>
              <w:rPr>
                <w:rStyle w:val="CompanyName"/>
              </w:rPr>
              <w:t>JCHS</w:t>
            </w:r>
            <w:proofErr w:type="gramEnd"/>
            <w:r>
              <w:rPr>
                <w:rStyle w:val="CompanyName"/>
              </w:rPr>
              <w:t xml:space="preserve"> </w:t>
            </w:r>
          </w:p>
          <w:p w14:paraId="43E9BB6D" w14:textId="77777777" w:rsidR="00C37871" w:rsidRPr="00E8269A" w:rsidRDefault="00C37871" w:rsidP="008357E4">
            <w:r w:rsidRPr="005765EA">
              <w:t xml:space="preserve">I have experience working at concession stands </w:t>
            </w:r>
            <w:r>
              <w:t>at</w:t>
            </w:r>
            <w:r w:rsidRPr="005765EA">
              <w:t xml:space="preserve"> Junction City High School, where I prepared food, took orders, and handled cash transactions</w:t>
            </w:r>
          </w:p>
        </w:tc>
      </w:tr>
      <w:tr w:rsidR="00C37871" w:rsidRPr="00E8269A" w14:paraId="4394CCEF" w14:textId="77777777" w:rsidTr="008357E4">
        <w:tc>
          <w:tcPr>
            <w:tcW w:w="1201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2EB21277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8" w:type="pct"/>
            <w:tcMar>
              <w:left w:w="14" w:type="dxa"/>
              <w:right w:w="115" w:type="dxa"/>
            </w:tcMar>
          </w:tcPr>
          <w:p w14:paraId="007B3A46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95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12773725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0" w:type="pct"/>
            <w:tcMar>
              <w:left w:w="14" w:type="dxa"/>
              <w:right w:w="115" w:type="dxa"/>
            </w:tcMar>
          </w:tcPr>
          <w:p w14:paraId="028B4443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6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33C677B3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1" w:type="pct"/>
            <w:tcMar>
              <w:left w:w="14" w:type="dxa"/>
              <w:right w:w="115" w:type="dxa"/>
            </w:tcMar>
          </w:tcPr>
          <w:p w14:paraId="5FEAD672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19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F31C664" w14:textId="77777777" w:rsidR="00C37871" w:rsidRPr="00E8269A" w:rsidRDefault="00C37871" w:rsidP="008357E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C37871" w14:paraId="50C549CC" w14:textId="77777777" w:rsidTr="008357E4">
        <w:tc>
          <w:tcPr>
            <w:tcW w:w="1201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3E86C82A" w14:textId="77777777" w:rsidR="00C37871" w:rsidRDefault="00915413" w:rsidP="008357E4">
            <w:pPr>
              <w:pStyle w:val="Heading1"/>
            </w:pPr>
            <w:sdt>
              <w:sdtPr>
                <w:id w:val="-740174882"/>
                <w:placeholder>
                  <w:docPart w:val="7C754C409C224240A11140F5AE0513E0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Education</w:t>
                </w:r>
              </w:sdtContent>
            </w:sdt>
          </w:p>
          <w:p w14:paraId="53B9B6D8" w14:textId="77777777" w:rsidR="00C37871" w:rsidRDefault="00C37871" w:rsidP="008357E4">
            <w:pPr>
              <w:pStyle w:val="JobTitleandDegree"/>
            </w:pPr>
            <w:r>
              <w:t xml:space="preserve">Junction City </w:t>
            </w:r>
          </w:p>
          <w:p w14:paraId="16A8502B" w14:textId="77777777" w:rsidR="00C37871" w:rsidRDefault="00C37871" w:rsidP="008357E4">
            <w:pPr>
              <w:pStyle w:val="JobTitleandDegree"/>
            </w:pPr>
            <w:r>
              <w:t xml:space="preserve">High School </w:t>
            </w:r>
          </w:p>
          <w:p w14:paraId="521830FA" w14:textId="77777777" w:rsidR="00C37871" w:rsidRPr="00E6525B" w:rsidRDefault="00C37871" w:rsidP="008357E4">
            <w:pPr>
              <w:pStyle w:val="DateRange"/>
            </w:pPr>
            <w:r>
              <w:t>2021-2025</w:t>
            </w:r>
          </w:p>
          <w:p w14:paraId="051BB8DF" w14:textId="77777777" w:rsidR="00C37871" w:rsidRPr="00E6525B" w:rsidRDefault="00C37871" w:rsidP="008357E4">
            <w:pPr>
              <w:pStyle w:val="DateRange"/>
            </w:pPr>
          </w:p>
          <w:p w14:paraId="138FF285" w14:textId="77777777" w:rsidR="00C37871" w:rsidRPr="00E6525B" w:rsidRDefault="00C37871" w:rsidP="008357E4">
            <w:pPr>
              <w:pStyle w:val="JobTitleandDegree"/>
            </w:pPr>
            <w:r w:rsidRPr="00E6525B">
              <w:t xml:space="preserve"> </w:t>
            </w:r>
          </w:p>
          <w:p w14:paraId="145791F0" w14:textId="77777777" w:rsidR="00C37871" w:rsidRDefault="00C37871" w:rsidP="008357E4">
            <w:pPr>
              <w:pStyle w:val="SchoolName"/>
            </w:pPr>
            <w:r>
              <w:t xml:space="preserve"> </w:t>
            </w:r>
          </w:p>
        </w:tc>
        <w:tc>
          <w:tcPr>
            <w:tcW w:w="98" w:type="pct"/>
            <w:tcMar>
              <w:top w:w="144" w:type="dxa"/>
              <w:left w:w="14" w:type="dxa"/>
              <w:right w:w="115" w:type="dxa"/>
            </w:tcMar>
          </w:tcPr>
          <w:p w14:paraId="7E8671CF" w14:textId="77777777" w:rsidR="00C37871" w:rsidRDefault="00C37871" w:rsidP="008357E4">
            <w:pPr>
              <w:spacing w:line="240" w:lineRule="auto"/>
            </w:pPr>
          </w:p>
        </w:tc>
        <w:tc>
          <w:tcPr>
            <w:tcW w:w="1095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06C9194C" w14:textId="77777777" w:rsidR="00C37871" w:rsidRDefault="00915413" w:rsidP="008357E4">
            <w:pPr>
              <w:pStyle w:val="Heading1"/>
            </w:pPr>
            <w:sdt>
              <w:sdtPr>
                <w:id w:val="1158649834"/>
                <w:placeholder>
                  <w:docPart w:val="4E7B1FDD6E6E467EBB80851BA77FB258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Skills</w:t>
                </w:r>
              </w:sdtContent>
            </w:sdt>
          </w:p>
          <w:p w14:paraId="6BDC3F44" w14:textId="77777777" w:rsidR="00C37871" w:rsidRDefault="00C37871" w:rsidP="008357E4">
            <w:pPr>
              <w:pStyle w:val="SkillsBullets"/>
            </w:pPr>
            <w:r>
              <w:t xml:space="preserve">Problem solving </w:t>
            </w:r>
          </w:p>
          <w:p w14:paraId="7B73F88E" w14:textId="77777777" w:rsidR="00C37871" w:rsidRDefault="00C37871" w:rsidP="008357E4">
            <w:pPr>
              <w:pStyle w:val="SkillsBullets"/>
            </w:pPr>
            <w:r>
              <w:t>Customer service</w:t>
            </w:r>
          </w:p>
          <w:p w14:paraId="2B134C4F" w14:textId="77777777" w:rsidR="00C37871" w:rsidRDefault="00C37871" w:rsidP="008357E4">
            <w:pPr>
              <w:pStyle w:val="SkillsBullets"/>
            </w:pPr>
            <w:r>
              <w:t>Microsoft software</w:t>
            </w:r>
          </w:p>
          <w:p w14:paraId="1E633BC2" w14:textId="77777777" w:rsidR="00C37871" w:rsidRDefault="00C37871" w:rsidP="008357E4">
            <w:pPr>
              <w:pStyle w:val="SkillsBullets"/>
            </w:pPr>
            <w:r>
              <w:t>Computer programing</w:t>
            </w:r>
          </w:p>
          <w:p w14:paraId="5FF838C6" w14:textId="77777777" w:rsidR="00C37871" w:rsidRDefault="00C37871" w:rsidP="008357E4">
            <w:pPr>
              <w:pStyle w:val="SkillsBullets"/>
            </w:pPr>
            <w:r>
              <w:t>Webpage design</w:t>
            </w:r>
          </w:p>
          <w:p w14:paraId="7541E3DE" w14:textId="77777777" w:rsidR="004F5209" w:rsidRDefault="004F5209" w:rsidP="004F5209">
            <w:pPr>
              <w:pStyle w:val="SkillsBullets"/>
            </w:pPr>
            <w:r>
              <w:t xml:space="preserve">Playing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instrument </w:t>
            </w:r>
          </w:p>
          <w:p w14:paraId="50A6DFB7" w14:textId="77777777" w:rsidR="00C37871" w:rsidRDefault="00C37871" w:rsidP="008357E4">
            <w:pPr>
              <w:pStyle w:val="SkillsBullets"/>
              <w:numPr>
                <w:ilvl w:val="0"/>
                <w:numId w:val="0"/>
              </w:numPr>
            </w:pPr>
          </w:p>
        </w:tc>
        <w:tc>
          <w:tcPr>
            <w:tcW w:w="90" w:type="pct"/>
            <w:tcMar>
              <w:top w:w="144" w:type="dxa"/>
              <w:left w:w="14" w:type="dxa"/>
              <w:right w:w="115" w:type="dxa"/>
            </w:tcMar>
          </w:tcPr>
          <w:p w14:paraId="2CE15CE1" w14:textId="77777777" w:rsidR="00C37871" w:rsidRDefault="00C37871" w:rsidP="008357E4">
            <w:pPr>
              <w:spacing w:line="240" w:lineRule="auto"/>
            </w:pPr>
          </w:p>
        </w:tc>
        <w:tc>
          <w:tcPr>
            <w:tcW w:w="1106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5CB4DEB5" w14:textId="77777777" w:rsidR="00C37871" w:rsidRPr="00E8269A" w:rsidRDefault="00915413" w:rsidP="008357E4">
            <w:pPr>
              <w:pStyle w:val="Heading1"/>
            </w:pPr>
            <w:sdt>
              <w:sdtPr>
                <w:id w:val="1327085471"/>
                <w:placeholder>
                  <w:docPart w:val="79EEF1248D46420380B15462B409C8FD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Interests</w:t>
                </w:r>
              </w:sdtContent>
            </w:sdt>
          </w:p>
          <w:p w14:paraId="21D09DB9" w14:textId="77777777" w:rsidR="00C37871" w:rsidRDefault="00C37871" w:rsidP="008357E4">
            <w:pPr>
              <w:spacing w:line="240" w:lineRule="auto"/>
            </w:pPr>
            <w:r w:rsidRPr="00C37871">
              <w:t>I have a strong interest in computers and am currently learning multiple programming languages</w:t>
            </w:r>
            <w:r>
              <w:t>.</w:t>
            </w:r>
          </w:p>
        </w:tc>
        <w:tc>
          <w:tcPr>
            <w:tcW w:w="91" w:type="pct"/>
            <w:tcMar>
              <w:top w:w="144" w:type="dxa"/>
              <w:left w:w="14" w:type="dxa"/>
              <w:right w:w="115" w:type="dxa"/>
            </w:tcMar>
          </w:tcPr>
          <w:p w14:paraId="5B3F7F1F" w14:textId="77777777" w:rsidR="00C37871" w:rsidRDefault="00C37871" w:rsidP="008357E4">
            <w:pPr>
              <w:spacing w:line="240" w:lineRule="auto"/>
            </w:pPr>
          </w:p>
        </w:tc>
        <w:tc>
          <w:tcPr>
            <w:tcW w:w="1319" w:type="pct"/>
            <w:tcMar>
              <w:top w:w="144" w:type="dxa"/>
              <w:left w:w="14" w:type="dxa"/>
              <w:right w:w="115" w:type="dxa"/>
            </w:tcMar>
          </w:tcPr>
          <w:p w14:paraId="2DFCBBF4" w14:textId="77777777" w:rsidR="00C37871" w:rsidRDefault="00915413" w:rsidP="008357E4">
            <w:pPr>
              <w:pStyle w:val="Heading1"/>
            </w:pPr>
            <w:sdt>
              <w:sdtPr>
                <w:id w:val="-1587683656"/>
                <w:placeholder>
                  <w:docPart w:val="853A8F851D8F4F3BB8FCAB2A96F5CC6E"/>
                </w:placeholder>
                <w:temporary/>
                <w:showingPlcHdr/>
                <w15:appearance w15:val="hidden"/>
              </w:sdtPr>
              <w:sdtEndPr/>
              <w:sdtContent>
                <w:r w:rsidR="00C37871">
                  <w:t>Contact</w:t>
                </w:r>
              </w:sdtContent>
            </w:sdt>
          </w:p>
          <w:p w14:paraId="53C34480" w14:textId="77777777" w:rsidR="00C37871" w:rsidRPr="00D87E03" w:rsidRDefault="00C37871" w:rsidP="008357E4">
            <w:pPr>
              <w:pStyle w:val="ContactInfo"/>
            </w:pPr>
            <w:r>
              <w:rPr>
                <w:rFonts w:ascii="Roboto" w:hAnsi="Roboto"/>
                <w:b/>
                <w:bCs/>
                <w:color w:val="202124"/>
              </w:rPr>
              <w:t>1717 Westwood Blvd</w:t>
            </w:r>
            <w:r w:rsidRPr="00D87E03">
              <w:t xml:space="preserve"> </w:t>
            </w:r>
            <w:r>
              <w:br/>
            </w:r>
            <w:r w:rsidRPr="00556B1F">
              <w:t>Junction City</w:t>
            </w:r>
            <w:r>
              <w:t>, Kansas</w:t>
            </w:r>
            <w:r>
              <w:br/>
              <w:t>(785) 492-2521</w:t>
            </w:r>
          </w:p>
          <w:p w14:paraId="0527B992" w14:textId="77777777" w:rsidR="00C37871" w:rsidRPr="00410F37" w:rsidRDefault="00C37871" w:rsidP="008357E4">
            <w:pPr>
              <w:pStyle w:val="ContactInfo"/>
            </w:pPr>
            <w:r>
              <w:t>Davidmthompson@usd475.org</w:t>
            </w:r>
          </w:p>
          <w:p w14:paraId="6006CC10" w14:textId="77777777" w:rsidR="00C37871" w:rsidRPr="00410F37" w:rsidRDefault="00C37871" w:rsidP="008357E4">
            <w:pPr>
              <w:pStyle w:val="ContactInfo"/>
            </w:pPr>
            <w:r w:rsidRPr="00410F37">
              <w:t xml:space="preserve"> </w:t>
            </w:r>
          </w:p>
          <w:p w14:paraId="7FCF5A39" w14:textId="77777777" w:rsidR="00C37871" w:rsidRDefault="00C37871" w:rsidP="008357E4">
            <w:pPr>
              <w:pStyle w:val="ContactInfo"/>
            </w:pPr>
            <w:r>
              <w:t xml:space="preserve"> </w:t>
            </w:r>
          </w:p>
        </w:tc>
      </w:tr>
    </w:tbl>
    <w:p w14:paraId="3BACF226" w14:textId="77777777" w:rsidR="00C37871" w:rsidRDefault="00C37871" w:rsidP="00C37871"/>
    <w:p w14:paraId="7E4A2CD4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364D" w14:textId="77777777" w:rsidR="002F2F5A" w:rsidRDefault="002F2F5A" w:rsidP="002F6CB9">
      <w:pPr>
        <w:spacing w:line="240" w:lineRule="auto"/>
      </w:pPr>
      <w:r>
        <w:separator/>
      </w:r>
    </w:p>
  </w:endnote>
  <w:endnote w:type="continuationSeparator" w:id="0">
    <w:p w14:paraId="61A58CEE" w14:textId="77777777" w:rsidR="002F2F5A" w:rsidRDefault="002F2F5A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33D6" w14:textId="77777777" w:rsidR="002F2F5A" w:rsidRDefault="002F2F5A" w:rsidP="002F6CB9">
      <w:pPr>
        <w:spacing w:line="240" w:lineRule="auto"/>
      </w:pPr>
      <w:r>
        <w:separator/>
      </w:r>
    </w:p>
  </w:footnote>
  <w:footnote w:type="continuationSeparator" w:id="0">
    <w:p w14:paraId="141E7F23" w14:textId="77777777" w:rsidR="002F2F5A" w:rsidRDefault="002F2F5A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04273188">
    <w:abstractNumId w:val="2"/>
  </w:num>
  <w:num w:numId="2" w16cid:durableId="795876836">
    <w:abstractNumId w:val="4"/>
  </w:num>
  <w:num w:numId="3" w16cid:durableId="106704188">
    <w:abstractNumId w:val="3"/>
  </w:num>
  <w:num w:numId="4" w16cid:durableId="882644063">
    <w:abstractNumId w:val="0"/>
  </w:num>
  <w:num w:numId="5" w16cid:durableId="1719668163">
    <w:abstractNumId w:val="1"/>
  </w:num>
  <w:num w:numId="6" w16cid:durableId="1491873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A"/>
    <w:rsid w:val="00047507"/>
    <w:rsid w:val="000746AE"/>
    <w:rsid w:val="0017049C"/>
    <w:rsid w:val="00292A11"/>
    <w:rsid w:val="00293C9B"/>
    <w:rsid w:val="002F2F5A"/>
    <w:rsid w:val="002F6CB9"/>
    <w:rsid w:val="00340C75"/>
    <w:rsid w:val="003E6D64"/>
    <w:rsid w:val="00410F37"/>
    <w:rsid w:val="004F5209"/>
    <w:rsid w:val="00504AB8"/>
    <w:rsid w:val="00556B1F"/>
    <w:rsid w:val="005765EA"/>
    <w:rsid w:val="005A05E2"/>
    <w:rsid w:val="005D49CA"/>
    <w:rsid w:val="006B3BC2"/>
    <w:rsid w:val="007466F4"/>
    <w:rsid w:val="00762A45"/>
    <w:rsid w:val="007A242C"/>
    <w:rsid w:val="007C0CF2"/>
    <w:rsid w:val="007D294F"/>
    <w:rsid w:val="00816DDE"/>
    <w:rsid w:val="00851431"/>
    <w:rsid w:val="008539E9"/>
    <w:rsid w:val="0086291E"/>
    <w:rsid w:val="00915413"/>
    <w:rsid w:val="009200F5"/>
    <w:rsid w:val="009C1962"/>
    <w:rsid w:val="00A042F0"/>
    <w:rsid w:val="00A635D5"/>
    <w:rsid w:val="00A82D03"/>
    <w:rsid w:val="00B80EE9"/>
    <w:rsid w:val="00BC0E27"/>
    <w:rsid w:val="00BC3C1B"/>
    <w:rsid w:val="00C37871"/>
    <w:rsid w:val="00C764ED"/>
    <w:rsid w:val="00C8183F"/>
    <w:rsid w:val="00C83E97"/>
    <w:rsid w:val="00D87E03"/>
    <w:rsid w:val="00DB29DA"/>
    <w:rsid w:val="00E339E1"/>
    <w:rsid w:val="00E6525B"/>
    <w:rsid w:val="00E8269A"/>
    <w:rsid w:val="00E97CB2"/>
    <w:rsid w:val="00ED6E70"/>
    <w:rsid w:val="00EF10F2"/>
    <w:rsid w:val="00F31058"/>
    <w:rsid w:val="00F41ACF"/>
    <w:rsid w:val="00F5689F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5E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871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mthompson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CACBCBDB248B5945227C5A149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9AEA-1EED-41D6-BE6F-708CD408CDCD}"/>
      </w:docPartPr>
      <w:docPartBody>
        <w:p w:rsidR="002B39EC" w:rsidRDefault="009F5958">
          <w:pPr>
            <w:pStyle w:val="656CACBCBDB248B5945227C5A1499D58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616920085C5B4AFEA8889CFEB627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4384-003B-4735-A707-895FC1D14F38}"/>
      </w:docPartPr>
      <w:docPartBody>
        <w:p w:rsidR="002B39EC" w:rsidRDefault="009F5958">
          <w:pPr>
            <w:pStyle w:val="616920085C5B4AFEA8889CFEB6273620"/>
          </w:pPr>
          <w:r w:rsidRPr="00E8269A">
            <w:t>Experience</w:t>
          </w:r>
        </w:p>
      </w:docPartBody>
    </w:docPart>
    <w:docPart>
      <w:docPartPr>
        <w:name w:val="4407B8F090F74A2992DE36A77A38F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97D6E-AB7D-495C-BA8E-8C58303766CA}"/>
      </w:docPartPr>
      <w:docPartBody>
        <w:p w:rsidR="002B39EC" w:rsidRDefault="009F5958">
          <w:pPr>
            <w:pStyle w:val="4407B8F090F74A2992DE36A77A38FBFA"/>
          </w:pPr>
          <w:r>
            <w:t>Education</w:t>
          </w:r>
        </w:p>
      </w:docPartBody>
    </w:docPart>
    <w:docPart>
      <w:docPartPr>
        <w:name w:val="BA0EB4347E5B4667A09D0FD3501F7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8E0E-1350-4786-95B8-FA03E545DAD1}"/>
      </w:docPartPr>
      <w:docPartBody>
        <w:p w:rsidR="002B39EC" w:rsidRDefault="009F5958">
          <w:pPr>
            <w:pStyle w:val="BA0EB4347E5B4667A09D0FD3501F7486"/>
          </w:pPr>
          <w:r>
            <w:t>Skills</w:t>
          </w:r>
        </w:p>
      </w:docPartBody>
    </w:docPart>
    <w:docPart>
      <w:docPartPr>
        <w:name w:val="754EAB84334D47AB83431AF386A5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D0DDD-ACF7-44B0-870B-6966B3E875ED}"/>
      </w:docPartPr>
      <w:docPartBody>
        <w:p w:rsidR="002B39EC" w:rsidRDefault="009F5958">
          <w:pPr>
            <w:pStyle w:val="754EAB84334D47AB83431AF386A512FF"/>
          </w:pPr>
          <w:r>
            <w:t>Interests</w:t>
          </w:r>
        </w:p>
      </w:docPartBody>
    </w:docPart>
    <w:docPart>
      <w:docPartPr>
        <w:name w:val="F063EBE867254F47A16B08A427DE9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45434-C4DB-4F84-80EF-EAADA678CA88}"/>
      </w:docPartPr>
      <w:docPartBody>
        <w:p w:rsidR="002B39EC" w:rsidRDefault="009F5958">
          <w:pPr>
            <w:pStyle w:val="F063EBE867254F47A16B08A427DE9585"/>
          </w:pPr>
          <w:r>
            <w:t>Contact</w:t>
          </w:r>
        </w:p>
      </w:docPartBody>
    </w:docPart>
    <w:docPart>
      <w:docPartPr>
        <w:name w:val="3C9DD0FADF99424AA7726BB1E5C9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2BD8B-EA30-4D08-861C-D4F0AB6F0796}"/>
      </w:docPartPr>
      <w:docPartBody>
        <w:p w:rsidR="002B39EC" w:rsidRDefault="009F5958">
          <w:pPr>
            <w:pStyle w:val="3C9DD0FADF99424AA7726BB1E5C914A5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1CE3AF5EA79649B0B336C9203CDFD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AB7E-D70E-4FC9-9F25-75CE8DA09D92}"/>
      </w:docPartPr>
      <w:docPartBody>
        <w:p w:rsidR="002B39EC" w:rsidRDefault="009F5958">
          <w:pPr>
            <w:pStyle w:val="1CE3AF5EA79649B0B336C9203CDFD858"/>
          </w:pPr>
          <w:r w:rsidRPr="00E8269A">
            <w:t>Experience</w:t>
          </w:r>
        </w:p>
      </w:docPartBody>
    </w:docPart>
    <w:docPart>
      <w:docPartPr>
        <w:name w:val="AB1B8646102C4538AF39AF84BA5C9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56448-2E67-4769-975D-43B1B24F47A9}"/>
      </w:docPartPr>
      <w:docPartBody>
        <w:p w:rsidR="002B39EC" w:rsidRDefault="009F5958" w:rsidP="009F5958">
          <w:pPr>
            <w:pStyle w:val="AB1B8646102C4538AF39AF84BA5C9655"/>
          </w:pPr>
          <w:r>
            <w:t>Education</w:t>
          </w:r>
        </w:p>
      </w:docPartBody>
    </w:docPart>
    <w:docPart>
      <w:docPartPr>
        <w:name w:val="6B14A62837A04CFF9EF9D1C5CDF6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7923D-4F23-486B-B207-7C76F2A02B3E}"/>
      </w:docPartPr>
      <w:docPartBody>
        <w:p w:rsidR="002B39EC" w:rsidRDefault="009F5958" w:rsidP="009F5958">
          <w:pPr>
            <w:pStyle w:val="6B14A62837A04CFF9EF9D1C5CDF6532F"/>
          </w:pPr>
          <w:r>
            <w:t>Skills</w:t>
          </w:r>
        </w:p>
      </w:docPartBody>
    </w:docPart>
    <w:docPart>
      <w:docPartPr>
        <w:name w:val="E323F1B28E614267B94FEE1CB1076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4CF7-430E-4A45-9BB1-128F42C2592F}"/>
      </w:docPartPr>
      <w:docPartBody>
        <w:p w:rsidR="002B39EC" w:rsidRDefault="009F5958" w:rsidP="009F5958">
          <w:pPr>
            <w:pStyle w:val="E323F1B28E614267B94FEE1CB10766EF"/>
          </w:pPr>
          <w:r>
            <w:t>Interests</w:t>
          </w:r>
        </w:p>
      </w:docPartBody>
    </w:docPart>
    <w:docPart>
      <w:docPartPr>
        <w:name w:val="1E12CB01D97A4CAEBFBAC933EF13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7027-9A0B-46D1-92FC-8BD95D03295B}"/>
      </w:docPartPr>
      <w:docPartBody>
        <w:p w:rsidR="002B39EC" w:rsidRDefault="009F5958" w:rsidP="009F5958">
          <w:pPr>
            <w:pStyle w:val="1E12CB01D97A4CAEBFBAC933EF135291"/>
          </w:pPr>
          <w:r>
            <w:t>Contact</w:t>
          </w:r>
        </w:p>
      </w:docPartBody>
    </w:docPart>
    <w:docPart>
      <w:docPartPr>
        <w:name w:val="A379CE5D57924E97BA68BEFEC7B4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7B02-814C-4B84-B0DA-325F72CF4B72}"/>
      </w:docPartPr>
      <w:docPartBody>
        <w:p w:rsidR="002B39EC" w:rsidRDefault="009F5958" w:rsidP="009F5958">
          <w:pPr>
            <w:pStyle w:val="A379CE5D57924E97BA68BEFEC7B43903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C2ED1060C2EE4A61A8AF1C7B9EE0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6325-E88D-4785-BEC7-F8CFFA0169C8}"/>
      </w:docPartPr>
      <w:docPartBody>
        <w:p w:rsidR="002B39EC" w:rsidRDefault="009F5958" w:rsidP="009F5958">
          <w:pPr>
            <w:pStyle w:val="C2ED1060C2EE4A61A8AF1C7B9EE03AD0"/>
          </w:pPr>
          <w:r w:rsidRPr="00E8269A">
            <w:t>Experience</w:t>
          </w:r>
        </w:p>
      </w:docPartBody>
    </w:docPart>
    <w:docPart>
      <w:docPartPr>
        <w:name w:val="7C754C409C224240A11140F5AE051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3EB53-2AC8-451F-A5D5-CC2C50B08096}"/>
      </w:docPartPr>
      <w:docPartBody>
        <w:p w:rsidR="002B39EC" w:rsidRDefault="009F5958" w:rsidP="009F5958">
          <w:pPr>
            <w:pStyle w:val="7C754C409C224240A11140F5AE0513E0"/>
          </w:pPr>
          <w:r>
            <w:t>Education</w:t>
          </w:r>
        </w:p>
      </w:docPartBody>
    </w:docPart>
    <w:docPart>
      <w:docPartPr>
        <w:name w:val="4E7B1FDD6E6E467EBB80851BA77FB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69C67-2CD2-478E-AE59-BB7CD4ABFD63}"/>
      </w:docPartPr>
      <w:docPartBody>
        <w:p w:rsidR="002B39EC" w:rsidRDefault="009F5958" w:rsidP="009F5958">
          <w:pPr>
            <w:pStyle w:val="4E7B1FDD6E6E467EBB80851BA77FB258"/>
          </w:pPr>
          <w:r>
            <w:t>Skills</w:t>
          </w:r>
        </w:p>
      </w:docPartBody>
    </w:docPart>
    <w:docPart>
      <w:docPartPr>
        <w:name w:val="79EEF1248D46420380B15462B409C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0E4E-CBE8-4081-84B8-0520BC8F6D79}"/>
      </w:docPartPr>
      <w:docPartBody>
        <w:p w:rsidR="002B39EC" w:rsidRDefault="009F5958" w:rsidP="009F5958">
          <w:pPr>
            <w:pStyle w:val="79EEF1248D46420380B15462B409C8FD"/>
          </w:pPr>
          <w:r>
            <w:t>Interests</w:t>
          </w:r>
        </w:p>
      </w:docPartBody>
    </w:docPart>
    <w:docPart>
      <w:docPartPr>
        <w:name w:val="853A8F851D8F4F3BB8FCAB2A96F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F7220-F1D5-4687-B379-4FC61CE838F4}"/>
      </w:docPartPr>
      <w:docPartBody>
        <w:p w:rsidR="002B39EC" w:rsidRDefault="009F5958" w:rsidP="009F5958">
          <w:pPr>
            <w:pStyle w:val="853A8F851D8F4F3BB8FCAB2A96F5CC6E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3979112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58"/>
    <w:rsid w:val="002B39EC"/>
    <w:rsid w:val="009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58"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58"/>
    <w:rPr>
      <w:rFonts w:eastAsia="Arial" w:cs="Arial"/>
      <w:b/>
      <w:bCs/>
      <w:szCs w:val="40"/>
      <w:lang w:bidi="en-US"/>
    </w:rPr>
  </w:style>
  <w:style w:type="paragraph" w:customStyle="1" w:styleId="656CACBCBDB248B5945227C5A1499D58">
    <w:name w:val="656CACBCBDB248B5945227C5A1499D58"/>
  </w:style>
  <w:style w:type="paragraph" w:customStyle="1" w:styleId="616920085C5B4AFEA8889CFEB6273620">
    <w:name w:val="616920085C5B4AFEA8889CFEB6273620"/>
  </w:style>
  <w:style w:type="paragraph" w:customStyle="1" w:styleId="4407B8F090F74A2992DE36A77A38FBFA">
    <w:name w:val="4407B8F090F74A2992DE36A77A38FBFA"/>
  </w:style>
  <w:style w:type="paragraph" w:customStyle="1" w:styleId="BA0EB4347E5B4667A09D0FD3501F7486">
    <w:name w:val="BA0EB4347E5B4667A09D0FD3501F7486"/>
  </w:style>
  <w:style w:type="paragraph" w:customStyle="1" w:styleId="754EAB84334D47AB83431AF386A512FF">
    <w:name w:val="754EAB84334D47AB83431AF386A512FF"/>
  </w:style>
  <w:style w:type="paragraph" w:customStyle="1" w:styleId="F063EBE867254F47A16B08A427DE9585">
    <w:name w:val="F063EBE867254F47A16B08A427DE9585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C9DD0FADF99424AA7726BB1E5C914A5">
    <w:name w:val="3C9DD0FADF99424AA7726BB1E5C914A5"/>
  </w:style>
  <w:style w:type="paragraph" w:customStyle="1" w:styleId="1CE3AF5EA79649B0B336C9203CDFD858">
    <w:name w:val="1CE3AF5EA79649B0B336C9203CDFD858"/>
  </w:style>
  <w:style w:type="paragraph" w:customStyle="1" w:styleId="AB1B8646102C4538AF39AF84BA5C9655">
    <w:name w:val="AB1B8646102C4538AF39AF84BA5C9655"/>
    <w:rsid w:val="009F5958"/>
  </w:style>
  <w:style w:type="paragraph" w:customStyle="1" w:styleId="6B14A62837A04CFF9EF9D1C5CDF6532F">
    <w:name w:val="6B14A62837A04CFF9EF9D1C5CDF6532F"/>
    <w:rsid w:val="009F5958"/>
  </w:style>
  <w:style w:type="paragraph" w:customStyle="1" w:styleId="E323F1B28E614267B94FEE1CB10766EF">
    <w:name w:val="E323F1B28E614267B94FEE1CB10766EF"/>
    <w:rsid w:val="009F5958"/>
  </w:style>
  <w:style w:type="paragraph" w:customStyle="1" w:styleId="1E12CB01D97A4CAEBFBAC933EF135291">
    <w:name w:val="1E12CB01D97A4CAEBFBAC933EF135291"/>
    <w:rsid w:val="009F5958"/>
  </w:style>
  <w:style w:type="paragraph" w:customStyle="1" w:styleId="A379CE5D57924E97BA68BEFEC7B43903">
    <w:name w:val="A379CE5D57924E97BA68BEFEC7B43903"/>
    <w:rsid w:val="009F5958"/>
  </w:style>
  <w:style w:type="paragraph" w:customStyle="1" w:styleId="C2ED1060C2EE4A61A8AF1C7B9EE03AD0">
    <w:name w:val="C2ED1060C2EE4A61A8AF1C7B9EE03AD0"/>
    <w:rsid w:val="009F5958"/>
  </w:style>
  <w:style w:type="paragraph" w:customStyle="1" w:styleId="7C754C409C224240A11140F5AE0513E0">
    <w:name w:val="7C754C409C224240A11140F5AE0513E0"/>
    <w:rsid w:val="009F5958"/>
  </w:style>
  <w:style w:type="paragraph" w:customStyle="1" w:styleId="4E7B1FDD6E6E467EBB80851BA77FB258">
    <w:name w:val="4E7B1FDD6E6E467EBB80851BA77FB258"/>
    <w:rsid w:val="009F5958"/>
  </w:style>
  <w:style w:type="paragraph" w:customStyle="1" w:styleId="79EEF1248D46420380B15462B409C8FD">
    <w:name w:val="79EEF1248D46420380B15462B409C8FD"/>
    <w:rsid w:val="009F5958"/>
  </w:style>
  <w:style w:type="paragraph" w:customStyle="1" w:styleId="853A8F851D8F4F3BB8FCAB2A96F5CC6E">
    <w:name w:val="853A8F851D8F4F3BB8FCAB2A96F5CC6E"/>
    <w:rsid w:val="009F5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2023-05-17T18:08:00Z</dcterms:created>
  <dcterms:modified xsi:type="dcterms:W3CDTF">2023-05-17T18:10:00Z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